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D0AAE" w:rsidRDefault="00DD19D8">
      <w:pPr>
        <w:pStyle w:val="divdocumentthinbottomborder"/>
        <w:spacing w:line="800" w:lineRule="atLeast"/>
        <w:rPr>
          <w:rFonts w:ascii="Century Gothic" w:eastAsia="Century Gothic" w:hAnsi="Century Gothic" w:cs="Century Gothic"/>
          <w:b/>
          <w:bCs/>
          <w:caps/>
          <w:color w:val="009999"/>
          <w:sz w:val="70"/>
          <w:szCs w:val="70"/>
        </w:rPr>
      </w:pPr>
      <w:r>
        <w:rPr>
          <w:rStyle w:val="divnamespanfName"/>
          <w:rFonts w:ascii="Century Gothic" w:eastAsia="Century Gothic" w:hAnsi="Century Gothic" w:cs="Century Gothic"/>
          <w:caps/>
          <w:color w:val="009999"/>
          <w:sz w:val="70"/>
          <w:szCs w:val="70"/>
        </w:rPr>
        <w:t>Gurtarnjit</w:t>
      </w:r>
      <w:r>
        <w:rPr>
          <w:rFonts w:ascii="Century Gothic" w:eastAsia="Century Gothic" w:hAnsi="Century Gothic" w:cs="Century Gothic"/>
          <w:b/>
          <w:bCs/>
          <w:caps/>
          <w:color w:val="009999"/>
          <w:sz w:val="70"/>
          <w:szCs w:val="70"/>
        </w:rPr>
        <w:t xml:space="preserve"> </w:t>
      </w:r>
      <w:r>
        <w:rPr>
          <w:rStyle w:val="span"/>
          <w:rFonts w:ascii="Century Gothic" w:eastAsia="Century Gothic" w:hAnsi="Century Gothic" w:cs="Century Gothic"/>
          <w:b/>
          <w:bCs/>
          <w:caps/>
          <w:color w:val="009999"/>
          <w:sz w:val="70"/>
          <w:szCs w:val="70"/>
        </w:rPr>
        <w:t>Singh</w:t>
      </w:r>
    </w:p>
    <w:p w:rsidR="007D0AAE" w:rsidRDefault="00DD19D8">
      <w:pPr>
        <w:pStyle w:val="div"/>
        <w:spacing w:line="0" w:lineRule="atLeast"/>
        <w:rPr>
          <w:rFonts w:ascii="Century Gothic" w:eastAsia="Century Gothic" w:hAnsi="Century Gothic" w:cs="Century Gothic"/>
          <w:color w:val="333333"/>
          <w:sz w:val="0"/>
          <w:szCs w:val="0"/>
        </w:rPr>
      </w:pPr>
      <w:r>
        <w:rPr>
          <w:rFonts w:ascii="Century Gothic" w:eastAsia="Century Gothic" w:hAnsi="Century Gothic" w:cs="Century Gothic"/>
          <w:color w:val="333333"/>
          <w:sz w:val="0"/>
          <w:szCs w:val="0"/>
        </w:rPr>
        <w:t> </w:t>
      </w:r>
    </w:p>
    <w:p w:rsidR="007D0AAE" w:rsidRDefault="00DD19D8">
      <w:pPr>
        <w:pStyle w:val="div"/>
        <w:spacing w:line="380" w:lineRule="atLeast"/>
        <w:rPr>
          <w:rFonts w:ascii="Century Gothic" w:eastAsia="Century Gothic" w:hAnsi="Century Gothic" w:cs="Century Gothic"/>
          <w:color w:val="333333"/>
          <w:sz w:val="18"/>
          <w:szCs w:val="18"/>
        </w:rPr>
      </w:pPr>
      <w:r>
        <w:rPr>
          <w:rFonts w:ascii="Century Gothic" w:eastAsia="Century Gothic" w:hAnsi="Century Gothic" w:cs="Century Gothic"/>
          <w:color w:val="333333"/>
          <w:sz w:val="18"/>
          <w:szCs w:val="18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333333"/>
          <w:sz w:val="18"/>
          <w:szCs w:val="18"/>
        </w:rPr>
        <w:t>Brampton, Canada L7A 2M3</w:t>
      </w:r>
      <w:r>
        <w:rPr>
          <w:rFonts w:ascii="Century Gothic" w:eastAsia="Century Gothic" w:hAnsi="Century Gothic" w:cs="Century Gothic"/>
          <w:color w:val="333333"/>
          <w:sz w:val="18"/>
          <w:szCs w:val="18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333333"/>
          <w:sz w:val="18"/>
          <w:szCs w:val="18"/>
        </w:rPr>
        <w:t>| 4164196828 | gurtarnrandhawa123@gmail.com</w:t>
      </w:r>
      <w:r>
        <w:rPr>
          <w:rFonts w:ascii="Century Gothic" w:eastAsia="Century Gothic" w:hAnsi="Century Gothic" w:cs="Century Gothic"/>
          <w:color w:val="333333"/>
          <w:sz w:val="18"/>
          <w:szCs w:val="18"/>
        </w:rPr>
        <w:t xml:space="preserve"> </w:t>
      </w:r>
    </w:p>
    <w:p w:rsidR="007D0AAE" w:rsidRDefault="00DD19D8">
      <w:pPr>
        <w:pStyle w:val="divdocumentdivsectiontitle"/>
        <w:spacing w:before="240" w:after="6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Summary</w:t>
      </w:r>
    </w:p>
    <w:p w:rsidR="007D0AAE" w:rsidRDefault="00DD19D8">
      <w:pPr>
        <w:pStyle w:val="p"/>
        <w:spacing w:line="300" w:lineRule="atLeast"/>
        <w:rPr>
          <w:rFonts w:ascii="Century Gothic" w:eastAsia="Century Gothic" w:hAnsi="Century Gothic" w:cs="Century Gothic"/>
          <w:color w:val="333333"/>
          <w:sz w:val="20"/>
          <w:szCs w:val="20"/>
        </w:rPr>
      </w:pPr>
      <w:r>
        <w:rPr>
          <w:rFonts w:ascii="Century Gothic" w:eastAsia="Century Gothic" w:hAnsi="Century Gothic" w:cs="Century Gothic"/>
          <w:color w:val="333333"/>
          <w:sz w:val="20"/>
          <w:szCs w:val="20"/>
        </w:rPr>
        <w:t xml:space="preserve">Energetic Crew Member experienced in tracking requests and coordinating services. Punctual and hardworking individual committed to full customer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satisfaction. Trained in register operations and money handling.</w:t>
      </w:r>
    </w:p>
    <w:p w:rsidR="007D0AAE" w:rsidRDefault="00DD19D8">
      <w:pPr>
        <w:pStyle w:val="divdocumentdivsectiontitle"/>
        <w:spacing w:before="240" w:after="6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Skills</w:t>
      </w:r>
    </w:p>
    <w:tbl>
      <w:tblPr>
        <w:tblStyle w:val="divdocumenttable"/>
        <w:tblW w:w="0" w:type="auto"/>
        <w:tblInd w:w="23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170"/>
        <w:gridCol w:w="4170"/>
      </w:tblGrid>
      <w:tr w:rsidR="007D0AAE">
        <w:tc>
          <w:tcPr>
            <w:tcW w:w="417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7D0AAE" w:rsidRDefault="00DD19D8">
            <w:pPr>
              <w:pStyle w:val="ulli"/>
              <w:numPr>
                <w:ilvl w:val="0"/>
                <w:numId w:val="1"/>
              </w:numPr>
              <w:spacing w:line="300" w:lineRule="atLeast"/>
              <w:ind w:left="640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Drive-Thru Operations</w:t>
            </w:r>
          </w:p>
          <w:p w:rsidR="007D0AAE" w:rsidRDefault="00DD19D8">
            <w:pPr>
              <w:pStyle w:val="ulli"/>
              <w:numPr>
                <w:ilvl w:val="0"/>
                <w:numId w:val="1"/>
              </w:numPr>
              <w:spacing w:line="300" w:lineRule="atLeast"/>
              <w:ind w:left="640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Stocking and Replenishment</w:t>
            </w:r>
          </w:p>
          <w:p w:rsidR="007D0AAE" w:rsidRDefault="00DD19D8">
            <w:pPr>
              <w:pStyle w:val="ulli"/>
              <w:numPr>
                <w:ilvl w:val="0"/>
                <w:numId w:val="1"/>
              </w:numPr>
              <w:spacing w:line="300" w:lineRule="atLeast"/>
              <w:ind w:left="640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Taking Orders</w:t>
            </w:r>
          </w:p>
          <w:p w:rsidR="007D0AAE" w:rsidRDefault="00DD19D8">
            <w:pPr>
              <w:pStyle w:val="ulli"/>
              <w:numPr>
                <w:ilvl w:val="0"/>
                <w:numId w:val="1"/>
              </w:numPr>
              <w:spacing w:line="300" w:lineRule="atLeast"/>
              <w:ind w:left="640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Payment Processing</w:t>
            </w:r>
          </w:p>
          <w:p w:rsidR="007D0AAE" w:rsidRDefault="00DD19D8">
            <w:pPr>
              <w:pStyle w:val="ulli"/>
              <w:numPr>
                <w:ilvl w:val="0"/>
                <w:numId w:val="1"/>
              </w:numPr>
              <w:spacing w:line="300" w:lineRule="atLeast"/>
              <w:ind w:left="640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Kitchen Safety Standards</w:t>
            </w:r>
          </w:p>
          <w:p w:rsidR="007D0AAE" w:rsidRDefault="00DD19D8">
            <w:pPr>
              <w:pStyle w:val="ulli"/>
              <w:numPr>
                <w:ilvl w:val="0"/>
                <w:numId w:val="1"/>
              </w:numPr>
              <w:spacing w:line="300" w:lineRule="atLeast"/>
              <w:ind w:left="640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Multitasking and Organization</w:t>
            </w:r>
          </w:p>
        </w:tc>
        <w:tc>
          <w:tcPr>
            <w:tcW w:w="417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:rsidR="007D0AAE" w:rsidRDefault="00DD19D8">
            <w:pPr>
              <w:pStyle w:val="ulli"/>
              <w:numPr>
                <w:ilvl w:val="0"/>
                <w:numId w:val="2"/>
              </w:numPr>
              <w:spacing w:line="300" w:lineRule="atLeast"/>
              <w:ind w:left="640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Customer Service</w:t>
            </w:r>
          </w:p>
          <w:p w:rsidR="007D0AAE" w:rsidRDefault="00DD19D8">
            <w:pPr>
              <w:pStyle w:val="ulli"/>
              <w:numPr>
                <w:ilvl w:val="0"/>
                <w:numId w:val="2"/>
              </w:numPr>
              <w:spacing w:line="300" w:lineRule="atLeast"/>
              <w:ind w:left="640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Stocking and Replenishing</w:t>
            </w:r>
          </w:p>
          <w:p w:rsidR="007D0AAE" w:rsidRDefault="00DD19D8">
            <w:pPr>
              <w:pStyle w:val="ulli"/>
              <w:numPr>
                <w:ilvl w:val="0"/>
                <w:numId w:val="2"/>
              </w:numPr>
              <w:spacing w:line="300" w:lineRule="atLeast"/>
              <w:ind w:left="640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Coll</w:t>
            </w: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aboration and Teamwork</w:t>
            </w:r>
          </w:p>
          <w:p w:rsidR="007D0AAE" w:rsidRDefault="00DD19D8">
            <w:pPr>
              <w:pStyle w:val="ulli"/>
              <w:numPr>
                <w:ilvl w:val="0"/>
                <w:numId w:val="2"/>
              </w:numPr>
              <w:spacing w:line="300" w:lineRule="atLeast"/>
              <w:ind w:left="640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Managing Orders and Deliveries</w:t>
            </w:r>
          </w:p>
          <w:p w:rsidR="007D0AAE" w:rsidRDefault="00DD19D8">
            <w:pPr>
              <w:pStyle w:val="ulli"/>
              <w:numPr>
                <w:ilvl w:val="0"/>
                <w:numId w:val="2"/>
              </w:numPr>
              <w:spacing w:line="300" w:lineRule="atLeast"/>
              <w:ind w:left="640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Teamwork and Collaboration</w:t>
            </w:r>
          </w:p>
        </w:tc>
      </w:tr>
    </w:tbl>
    <w:p w:rsidR="007D0AAE" w:rsidRDefault="00DD19D8">
      <w:pPr>
        <w:pStyle w:val="divdocumentdivsectiontitle"/>
        <w:spacing w:before="240" w:after="6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Experience</w:t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340"/>
      </w:tblGrid>
      <w:tr w:rsidR="007D0AAE">
        <w:trPr>
          <w:tblCellSpacing w:w="0" w:type="dxa"/>
        </w:trPr>
        <w:tc>
          <w:tcPr>
            <w:tcW w:w="23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D0AAE" w:rsidRDefault="00DD19D8">
            <w:pPr>
              <w:pStyle w:val="divdocumentdivparagraphspandateswrapperParagraph"/>
              <w:spacing w:line="320" w:lineRule="atLeast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10"/>
                <w:szCs w:val="10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02/2022</w:t>
            </w:r>
            <w:r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to 06/2022</w:t>
            </w:r>
          </w:p>
        </w:tc>
        <w:tc>
          <w:tcPr>
            <w:tcW w:w="83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D0AAE" w:rsidRDefault="00DD19D8">
            <w:pPr>
              <w:pStyle w:val="divdocumentdivparagraphspandateswrapperParagraph"/>
              <w:spacing w:line="320" w:lineRule="atLeast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spanjobtitl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Order Picker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:rsidR="007D0AAE" w:rsidRDefault="00DD19D8">
            <w:pPr>
              <w:pStyle w:val="spanpaddedline"/>
              <w:spacing w:line="320" w:lineRule="atLeast"/>
              <w:rPr>
                <w:rStyle w:val="divdocumentsinglecolumnCharacter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Cardinal Meats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pan"/>
                <w:rFonts w:ascii="PMingLiU" w:eastAsia="PMingLiU" w:hAnsi="PMingLiU" w:cs="PMingLiU"/>
                <w:color w:val="333333"/>
                <w:sz w:val="14"/>
                <w:szCs w:val="14"/>
              </w:rPr>
              <w:t>－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Brampton, ON</w:t>
            </w:r>
            <w:r>
              <w:rPr>
                <w:rStyle w:val="divdocumentsinglecolumnCharacter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:rsidR="007D0AAE" w:rsidRDefault="00DD19D8">
            <w:pPr>
              <w:pStyle w:val="ulli"/>
              <w:numPr>
                <w:ilvl w:val="0"/>
                <w:numId w:val="3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Fulfilled orders quickly to accomplish challenging daily objectives.</w:t>
            </w:r>
          </w:p>
          <w:p w:rsidR="007D0AAE" w:rsidRDefault="00DD19D8">
            <w:pPr>
              <w:pStyle w:val="ulli"/>
              <w:numPr>
                <w:ilvl w:val="0"/>
                <w:numId w:val="3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Labeled boxes and placed in 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outbound collection areas.</w:t>
            </w:r>
          </w:p>
          <w:p w:rsidR="007D0AAE" w:rsidRDefault="00DD19D8">
            <w:pPr>
              <w:pStyle w:val="ulli"/>
              <w:numPr>
                <w:ilvl w:val="0"/>
                <w:numId w:val="3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Weighed and measured products and materials to meet regulatory requirements.</w:t>
            </w:r>
          </w:p>
          <w:p w:rsidR="007D0AAE" w:rsidRDefault="00DD19D8">
            <w:pPr>
              <w:pStyle w:val="ulli"/>
              <w:numPr>
                <w:ilvl w:val="0"/>
                <w:numId w:val="3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Completed shipping paperwork, attached appropriate labels and scanned barcodes for tracking.</w:t>
            </w:r>
          </w:p>
          <w:p w:rsidR="007D0AAE" w:rsidRDefault="00DD19D8">
            <w:pPr>
              <w:pStyle w:val="ulli"/>
              <w:numPr>
                <w:ilvl w:val="0"/>
                <w:numId w:val="3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Limited damage to products and orders by using care when ch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oosing items.</w:t>
            </w:r>
          </w:p>
          <w:p w:rsidR="007D0AAE" w:rsidRDefault="00DD19D8">
            <w:pPr>
              <w:pStyle w:val="ulli"/>
              <w:numPr>
                <w:ilvl w:val="0"/>
                <w:numId w:val="3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Stocked and rotated products, supplies and paper goods to optimize freshness.</w:t>
            </w:r>
          </w:p>
        </w:tc>
      </w:tr>
    </w:tbl>
    <w:p w:rsidR="007D0AAE" w:rsidRDefault="007D0AAE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340"/>
      </w:tblGrid>
      <w:tr w:rsidR="007D0AAE">
        <w:trPr>
          <w:tblCellSpacing w:w="0" w:type="dxa"/>
        </w:trPr>
        <w:tc>
          <w:tcPr>
            <w:tcW w:w="230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:rsidR="007D0AAE" w:rsidRDefault="00DD19D8">
            <w:pPr>
              <w:pStyle w:val="divdocumentdivparagraphspandateswrapperParagraph"/>
              <w:spacing w:line="320" w:lineRule="atLeast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10"/>
                <w:szCs w:val="10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11/2020</w:t>
            </w:r>
            <w:r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to 12/2021</w:t>
            </w:r>
          </w:p>
        </w:tc>
        <w:tc>
          <w:tcPr>
            <w:tcW w:w="834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:rsidR="007D0AAE" w:rsidRDefault="00DD19D8">
            <w:pPr>
              <w:pStyle w:val="divdocumentdivparagraphspandateswrapperParagraph"/>
              <w:spacing w:line="320" w:lineRule="atLeast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spanjobtitl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Crew Member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:rsidR="007D0AAE" w:rsidRDefault="00DD19D8">
            <w:pPr>
              <w:pStyle w:val="spanpaddedline"/>
              <w:spacing w:line="320" w:lineRule="atLeast"/>
              <w:rPr>
                <w:rStyle w:val="divdocumentsinglecolumnCharacter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subway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pan"/>
                <w:rFonts w:ascii="PMingLiU" w:eastAsia="PMingLiU" w:hAnsi="PMingLiU" w:cs="PMingLiU"/>
                <w:color w:val="333333"/>
                <w:sz w:val="14"/>
                <w:szCs w:val="14"/>
              </w:rPr>
              <w:t>－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Amritsar, Punjab</w:t>
            </w:r>
            <w:r>
              <w:rPr>
                <w:rStyle w:val="divdocumentsinglecolumnCharacter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:rsidR="007D0AAE" w:rsidRDefault="00DD19D8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Demonstrated proper food safety practices by accurately completing quality control checklist.</w:t>
            </w:r>
          </w:p>
          <w:p w:rsidR="007D0AAE" w:rsidRDefault="00DD19D8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Kept 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restaurant lobby, front counter, drive-thru, kitchen and restrooms neat and clean throughout shift.</w:t>
            </w:r>
          </w:p>
          <w:p w:rsidR="007D0AAE" w:rsidRDefault="00DD19D8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Prepared quality products while maintaining portion control and presentation within service goal times.</w:t>
            </w:r>
          </w:p>
          <w:p w:rsidR="007D0AAE" w:rsidRDefault="00DD19D8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Organized and restocked supplies to support operatio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ns and team productivity.</w:t>
            </w:r>
          </w:p>
          <w:p w:rsidR="007D0AAE" w:rsidRDefault="00DD19D8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Packaged and verified contents of orders to increase satisfaction.</w:t>
            </w:r>
          </w:p>
          <w:p w:rsidR="007D0AAE" w:rsidRDefault="00DD19D8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Counted and balanced register following each shift.</w:t>
            </w:r>
          </w:p>
        </w:tc>
      </w:tr>
    </w:tbl>
    <w:p w:rsidR="007D0AAE" w:rsidRDefault="00DD19D8">
      <w:pPr>
        <w:pStyle w:val="divdocumentdivsectiontitle"/>
        <w:spacing w:before="240" w:after="6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Education and Training</w:t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340"/>
      </w:tblGrid>
      <w:tr w:rsidR="007D0AAE">
        <w:trPr>
          <w:tblCellSpacing w:w="0" w:type="dxa"/>
        </w:trPr>
        <w:tc>
          <w:tcPr>
            <w:tcW w:w="23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D0AAE" w:rsidRDefault="007D0AAE">
            <w:pPr>
              <w:pStyle w:val="divdocumentdivparagraphspandateswrapperParagraph"/>
              <w:spacing w:line="320" w:lineRule="atLeast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10"/>
                <w:szCs w:val="10"/>
              </w:rPr>
            </w:pPr>
          </w:p>
        </w:tc>
        <w:tc>
          <w:tcPr>
            <w:tcW w:w="83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D0AAE" w:rsidRDefault="00DD19D8">
            <w:pPr>
              <w:pStyle w:val="divdocumentdivparagraphspandateswrapperParagraph"/>
              <w:spacing w:line="320" w:lineRule="atLeast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10"/>
                <w:szCs w:val="10"/>
              </w:rPr>
            </w:pPr>
            <w:r>
              <w:rPr>
                <w:rStyle w:val="spandegre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Post Graduate Diploma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: Computer Programming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:rsidR="007D0AAE" w:rsidRDefault="00DD19D8">
            <w:pPr>
              <w:pStyle w:val="spanpaddedline"/>
              <w:spacing w:line="320" w:lineRule="atLeast"/>
              <w:rPr>
                <w:rStyle w:val="divdocumentsinglecolumnCharacter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Seneca College of Applied Arts And </w:t>
            </w:r>
            <w:r>
              <w:rPr>
                <w:rStyle w:val="spancompanynam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Technology</w:t>
            </w:r>
            <w:r>
              <w:rPr>
                <w:rStyle w:val="divdocumentsinglecolumnCharacter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hypenfont"/>
                <w:rFonts w:ascii="PMingLiU" w:eastAsia="PMingLiU" w:hAnsi="PMingLiU" w:cs="PMingLiU"/>
                <w:color w:val="333333"/>
              </w:rPr>
              <w:t>－</w:t>
            </w:r>
            <w:r>
              <w:rPr>
                <w:rStyle w:val="spanhypenfont"/>
                <w:rFonts w:ascii="Century Gothic" w:eastAsia="Century Gothic" w:hAnsi="Century Gothic" w:cs="Century Gothic"/>
                <w:color w:val="333333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North York, ON</w:t>
            </w:r>
            <w:r>
              <w:rPr>
                <w:rStyle w:val="divdocumentsinglecolumnCharacter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</w:tc>
      </w:tr>
    </w:tbl>
    <w:p w:rsidR="007D0AAE" w:rsidRDefault="007D0AAE">
      <w:pPr>
        <w:rPr>
          <w:rFonts w:ascii="Century Gothic" w:eastAsia="Century Gothic" w:hAnsi="Century Gothic" w:cs="Century Gothic"/>
          <w:b/>
          <w:bCs/>
          <w:caps/>
        </w:rPr>
      </w:pPr>
    </w:p>
    <w:sectPr w:rsidR="007D0A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80" w:right="800" w:bottom="4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19D8" w:rsidRDefault="00DD19D8" w:rsidP="00DD19D8">
      <w:pPr>
        <w:spacing w:line="240" w:lineRule="auto"/>
      </w:pPr>
      <w:r>
        <w:separator/>
      </w:r>
    </w:p>
  </w:endnote>
  <w:endnote w:type="continuationSeparator" w:id="0">
    <w:p w:rsidR="00DD19D8" w:rsidRDefault="00DD19D8" w:rsidP="00DD19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D325118C-D7ED-4321-B082-ED855C38EEFB}"/>
    <w:embedBold r:id="rId2" w:fontKey="{F0E8BB95-9377-4C03-8E6A-ABB39A14EC64}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  <w:embedRegular r:id="rId3" w:subsetted="1" w:fontKey="{632AC14F-0D62-4828-B946-7040967CAEFF}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19D8" w:rsidRDefault="00DD19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19D8" w:rsidRDefault="00DD19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19D8" w:rsidRDefault="00DD19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19D8" w:rsidRDefault="00DD19D8" w:rsidP="00DD19D8">
      <w:pPr>
        <w:spacing w:line="240" w:lineRule="auto"/>
      </w:pPr>
      <w:r>
        <w:separator/>
      </w:r>
    </w:p>
  </w:footnote>
  <w:footnote w:type="continuationSeparator" w:id="0">
    <w:p w:rsidR="00DD19D8" w:rsidRDefault="00DD19D8" w:rsidP="00DD19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19D8" w:rsidRDefault="00DD19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19D8" w:rsidRDefault="00DD19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19D8" w:rsidRDefault="00DD19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8B7EEE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2ECE8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89C82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6626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8C06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CAC63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2C10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2631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4A15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CEEF1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FABA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02C6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8879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AF8B8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C3693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B888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5057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B0C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50CEF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E4EC0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8A1B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4B48A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AEE8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42A5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028B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169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7A0D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1FE9E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4626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1034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627E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3C96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7489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FEA3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FA5C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61491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453325394">
    <w:abstractNumId w:val="0"/>
  </w:num>
  <w:num w:numId="2" w16cid:durableId="755788962">
    <w:abstractNumId w:val="1"/>
  </w:num>
  <w:num w:numId="3" w16cid:durableId="845286119">
    <w:abstractNumId w:val="2"/>
  </w:num>
  <w:num w:numId="4" w16cid:durableId="1868565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embedTrueTypeFonts/>
  <w:revisionView w:inkAnnotation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AE"/>
    <w:rsid w:val="007D0AAE"/>
    <w:rsid w:val="00DD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5DD104-D6D7-8E47-81EC-E01F2A6D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00" w:lineRule="atLeast"/>
    </w:pPr>
    <w:rPr>
      <w:color w:val="333333"/>
    </w:rPr>
  </w:style>
  <w:style w:type="paragraph" w:customStyle="1" w:styleId="divdocumentdivsectionname-sec">
    <w:name w:val="div_document_div_section_name-sec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thinbottomborder">
    <w:name w:val="div_document_thinbottomborder"/>
    <w:basedOn w:val="Normal"/>
  </w:style>
  <w:style w:type="character" w:customStyle="1" w:styleId="divnamespanfName">
    <w:name w:val="div_name_span_fName"/>
    <w:basedOn w:val="DefaultParagraphFont"/>
    <w:rPr>
      <w:b w:val="0"/>
      <w:bCs w:val="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none" w:sz="0" w:space="1" w:color="auto"/>
      </w:pBdr>
      <w:spacing w:line="380" w:lineRule="atLeast"/>
    </w:pPr>
    <w:rPr>
      <w:sz w:val="18"/>
      <w:szCs w:val="18"/>
    </w:rPr>
  </w:style>
  <w:style w:type="paragraph" w:customStyle="1" w:styleId="divdocumentdivsectionSECTIONCNTCdivsection">
    <w:name w:val="div_document_div_section_SECTION_CNTC + div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40" w:lineRule="atLeast"/>
    </w:pPr>
    <w:rPr>
      <w:color w:val="009999"/>
    </w:rPr>
  </w:style>
  <w:style w:type="paragraph" w:customStyle="1" w:styleId="divdocumentdivnoPind">
    <w:name w:val="div_document_div_noPind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divdocumentdivparagraphspandateswrapper">
    <w:name w:val="div_document_div_paragraph_span_dates_wrapper"/>
    <w:basedOn w:val="DefaultParagraphFont"/>
  </w:style>
  <w:style w:type="paragraph" w:customStyle="1" w:styleId="divdocumentdivparagraphspandateswrapperParagraph">
    <w:name w:val="div_document_div_paragraph_span_dates_wrapper Paragraph"/>
    <w:basedOn w:val="Normal"/>
  </w:style>
  <w:style w:type="character" w:customStyle="1" w:styleId="divdocumentsinglecolumnCharacter">
    <w:name w:val="div_document_singlecolumn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hypenfont">
    <w:name w:val="span_hypenfont"/>
    <w:basedOn w:val="span"/>
    <w:rPr>
      <w:sz w:val="14"/>
      <w:szCs w:val="14"/>
      <w:bdr w:val="none" w:sz="0" w:space="0" w:color="auto"/>
      <w:vertAlign w:val="baseline"/>
    </w:r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DD19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9D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19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9D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 /><Relationship Id="rId2" Type="http://schemas.openxmlformats.org/officeDocument/2006/relationships/font" Target="fonts/font2.odttf" /><Relationship Id="rId1" Type="http://schemas.openxmlformats.org/officeDocument/2006/relationships/font" Target="fonts/font1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Gurtarnjit Singh</dc:title>
  <cp:lastModifiedBy>Gurtarnjit Singh</cp:lastModifiedBy>
  <cp:revision>2</cp:revision>
  <dcterms:created xsi:type="dcterms:W3CDTF">2022-06-04T22:45:00Z</dcterms:created>
  <dcterms:modified xsi:type="dcterms:W3CDTF">2022-06-04T22:45:00Z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bf494acc-916c-4d22-a18e-242572d4005d</vt:lpwstr>
  </property>
  <property fmtid="{D5CDD505-2E9C-101B-9397-08002B2CF9AE}" pid="3" name="x1ye=0">
    <vt:lpwstr>zCsAAB+LCAAAAAAABAAVl7W2rEoURT+IALfgBbi7k+EujcPXv3PjHg1U1a615uRIlhM5BhJoCCU4kmM5guARAmZwhBZ4VlTl+uY7AL37eJHOrXgZeOQQ0QFnsb6AK/p5Vtg80FJbzZuOVhqX7A9lNKSODtwBVjgmMGVHVriZ4IySageuwsKndylt1QAYd/PL1UTJKfs9goPk5/Ehd+uVQkxMBdKlVIZHCvWVirR3+V6X0R+xMQjEsx12AXI5qxa</vt:lpwstr>
  </property>
  <property fmtid="{D5CDD505-2E9C-101B-9397-08002B2CF9AE}" pid="4" name="x1ye=1">
    <vt:lpwstr>Ql5dgVE94qrLHVh9gE/qimADffEC400MMjlpFuoXt5rPk05ZmsoScH2tkcYrf1SRRCF7bIBzp0LgTSkZ9jSGyTWEf+kIBH0myFfGHkpiJzm7Pm3tJjYZO9MyZqXyn6lxrZ8H1qy0qXaNfJCEr4ViISVlfajDmd1mP6AbeiPy2A2zAe1i1MFlQ6IYFCwFAaI1ZekmVH0s4+RNJ+A96JctYLWRWihjmXtR/MQMiIy3XMxV5ehdIp0Ie+pL/NNYQ2v</vt:lpwstr>
  </property>
  <property fmtid="{D5CDD505-2E9C-101B-9397-08002B2CF9AE}" pid="5" name="x1ye=10">
    <vt:lpwstr>XSXSC0LNpfm2eBwSBHPsJJp8WaPd3VA5DGcU6HbtPIerzc2x+eqXdEWMN0SCXtZNi+vZKgTAYK8ZDUEZ4J+ffsXeQHXntN0ywjJPlh7n0S9XVnc/qoSdGQyA+Rd24lG8ERpsqjpOxGk051C33G+66Rj87RhAgPltCl+I8Enw727gAGOqWlXF9Gi42RpeFG4fPl8FQSDYdnsCWvKNnI+V+a9wn8PHgqQ73C4eIy7Qf9FWFBuxQKnpVdFs5c8wK/R</vt:lpwstr>
  </property>
  <property fmtid="{D5CDD505-2E9C-101B-9397-08002B2CF9AE}" pid="6" name="x1ye=11">
    <vt:lpwstr>YxxXTygnAz96wloKRmZND9mkop6FLAfZkgm385okeB5qaHz56Jy5pav1rX3IuNn/g2SOCRUTrnkO68XdbNY4QqzezTvMMTHQrkCcu84H810NBBWn/LbXIP9m4/YYabMgs97jfGAAwHeH0slA6TAcDnHc/gQ1sPLce2cxIayylXqkTSZvEehbWVwt1mdqvq7rKZjLmUGJGVpFWYkk8q3rG5JnpUV/LBYB8jeeImnA2xx1dtwBZEmGmEyF7pFu+tM</vt:lpwstr>
  </property>
  <property fmtid="{D5CDD505-2E9C-101B-9397-08002B2CF9AE}" pid="7" name="x1ye=12">
    <vt:lpwstr>/v6T/bxrhRccTG4N2njfmXTviZPjFefmKU9tMsG/JS1aUmFtN3LGoIS0dEUbfhak92YCP6LEO0Zw64JOZR3M/gpacdyrMl0VT5Ju25Wu1jIpqvXBchAOoPQ38Puh4ExMhRLd9oG6xRAxaytpRsDz2KuuffQPw6PFOlC4gWarcb6EBDOC/CAWC84WL0fnuIlyD5Dv11kti0i+SBtn1osBat7w7GQIZM2n9Ue9/T4pnhEgDH416XVVw83V19GVByd</vt:lpwstr>
  </property>
  <property fmtid="{D5CDD505-2E9C-101B-9397-08002B2CF9AE}" pid="8" name="x1ye=13">
    <vt:lpwstr>I7b53jyjvfP+DMtKZOhNOvGRCflzAh6lZZiqGJXo2yWNd9pBqtssnk3+UJEjYPnJfL1p/8Zzwd81tptKDwzEphf+rTDJPRaMfoYqGZv+YJM4o1p5Z6z9TERG6tQ2yTDha+4tyUWpn5QRPh8ItbFhvisn5vzbgcqoTFIQ794gbZUK+q409XpQ7lFvgNLdONyeLTLJSwFCH0F6PgivygXIMnVm2dPN4eTDx+7OtpL/uvQDjhnvSvheXL+yM6ClaY9</vt:lpwstr>
  </property>
  <property fmtid="{D5CDD505-2E9C-101B-9397-08002B2CF9AE}" pid="9" name="x1ye=14">
    <vt:lpwstr>SPZQ1kbsaOaNq9A0Nh0CDevTCEat6HZI1S9cmQNyyGobz7QuScvAgT4yYnj3Ku/A4Du78J/Uxlai4BuLJjLkbrBwzjZKlGt0xgfSqi8b4CX9teMb612TkPWdy2x0SSKfVlqZ5PhLE/pifGlzicPlzMBXSNns2jzE4Q2lEfojzr7imksYPJEn8wTUEYRu/dH1XQI437R1B5NlVv8fXndDLJDobItLXHvOUyZZTVG+DZigQbGmTx94M9UjEB6z4PV</vt:lpwstr>
  </property>
  <property fmtid="{D5CDD505-2E9C-101B-9397-08002B2CF9AE}" pid="10" name="x1ye=15">
    <vt:lpwstr>gzvPysMekzY7MyxJ1/GCCMzQsaG79too1GeZsOazj3UisXdrXm5fdRfyGoVDlq+jAjdpvgyg0U5ZfhCR+gtU72BnYNE24G1F+J/JSFHFNyA8kx8FzdUQBBZq/Z9Px6hi2DLNQLxrDl12DiVDTTDk2+v4AoYCN01Q+fvs4Rn4Ltr3+TFcnKBa/2kRDEc62gCQaSPlF9LGf/APzK50c8xln9vHxAmhrl+P8w8IapTtNh5htOwd5fZBrfRb8argxEX</vt:lpwstr>
  </property>
  <property fmtid="{D5CDD505-2E9C-101B-9397-08002B2CF9AE}" pid="11" name="x1ye=16">
    <vt:lpwstr>dwrRCVdt/pZTqOX4fO4o9DB+EjHoEBnvdUa36eXAAlAsymBPcedPxLPsxDKR88IpWkRtqECmFIJnRmsa25QQLc88+qI19CDgD5sbbG2buWdE42aGjy1JY5vtL+aQL8JuFKwkycKJzsfQb8b++tjMs0r/ykyRC+GYCdmTW4qzgEObfCfMCm2+HeWAxFy1z7RINHwmX/j5yGCLvz3zG2jBLPIn/WIQ3fLsdVDjWmV2Nx8Bn0iUczxx8sg/jIKnhRf</vt:lpwstr>
  </property>
  <property fmtid="{D5CDD505-2E9C-101B-9397-08002B2CF9AE}" pid="12" name="x1ye=17">
    <vt:lpwstr>OhFhQTjC01unSeXvHHxYivx8z1mcvdI88bfSyhX8JQuVdoHy9oG5ttKeWHoNeXnT6FlbcrLOogzh+pNo9FbFg5jEBudYxmhivYv49Fcbk5X5f+vg7aoAaOOGbYWiE6kJK9hnYCO6HUw2E5zFvKnlej6/sw0+3z412JeR4UBarK3hYjB94k3+EDMje3cHdQmBUTuubYY4eAUNde0gVpxkdBRrXl5s08lFE2nLldrqgVAO/KkjgSHg7EwNJQ+kdfP</vt:lpwstr>
  </property>
  <property fmtid="{D5CDD505-2E9C-101B-9397-08002B2CF9AE}" pid="13" name="x1ye=18">
    <vt:lpwstr>kh4j6iAOSHyOApjn/vAMnxG2u7mFjXHS5YLlb673R4SgELddJW3l+y+xGnH4/HCfUXWmK4JsHfNerd7o/uJjn8vCuBuFeisrIuUGoBS2m+00UN7pL/zrUVBAks8Uug/ta73Bx+n3yCXZDMEdd61LE9lUvyqf3zxzuG/bgJvu23qcLcs5rd1c/eqvgmIyCW+TU1Q+cijtC0w8Hls35e5cWp/uf7Lgoen6IARreXiHxL20ZavpKaMnzL8RLMyRzy1</vt:lpwstr>
  </property>
  <property fmtid="{D5CDD505-2E9C-101B-9397-08002B2CF9AE}" pid="14" name="x1ye=19">
    <vt:lpwstr>d8XMUO8E2VZt/Qr5TM8s3Q/8BcDjFcz9F/z2GrtV/C900ZOVSuvDiTi1rUa27fYjp+AzOTXermrWtIpINnkwmeQoNws42uwX2+Bm2y67kK2ojGl/75zR0c71AlVWqUf30hJ/bY32xz5Po2wVtKX9qs5j/6TqbeVy0iudulP53V2IEsn9sKlJWELGksAvu7PeMBf5NlMIEuxtt7rM4CSaOuTia+nCbiDWzapw+cf4g5OznrPukD3rRWQkD0uvBTf</vt:lpwstr>
  </property>
  <property fmtid="{D5CDD505-2E9C-101B-9397-08002B2CF9AE}" pid="15" name="x1ye=2">
    <vt:lpwstr>EYvdtMKP6RfzfFcTzZmjxJtZYlNLX9KykTnPtAwxrAVflnqUsWzTih68qxn87+2j1Jl8THKMlju4IP4DWREJRwF/xc2NUJpD2r6RnBOmkVvo1CTfST0ShYtj7EtabN0nKTT3sQb37TWA7+RlsipZ6pqoYWxhW07vmCf+e1NmeCrvC+T895Dt1mmOeVLI+kEFreLeSRql4cuDPIZzQloumYQyGlVJ+bAk68n0ABftEvxLZVoUgOaArko4XDV93jf</vt:lpwstr>
  </property>
  <property fmtid="{D5CDD505-2E9C-101B-9397-08002B2CF9AE}" pid="16" name="x1ye=20">
    <vt:lpwstr>Ur85mYsaPAtd2FN6msKuAzQitn5lgO0bkFI+RLTAwksN5pBuzaJMYHm/8l3f2Y1iI/jda/hMkhMClVlRXWAzOXvH95gnIv8byT7cOO530p57ioi+S8o1CZU2F+Zg/k3puuK1ux5HpnJT8gKsw4YTb6t3RG5JISnTG3zLG2QC6jD5Zq0Su4HlUZ3zIHZ7p5diMtmLlfWI/qDwviarpFhUA8cb+MvGOCbXAdvjTIt85WUhGP1CwHQi5hRzfG6IupO</vt:lpwstr>
  </property>
  <property fmtid="{D5CDD505-2E9C-101B-9397-08002B2CF9AE}" pid="17" name="x1ye=21">
    <vt:lpwstr>tXOhpBB/OJRxjd4krxYRjpmcgPTZx4Dk34+I31VY545c9f3f7DyPFRe4G6foKpXRHGENLILML3ngwQxjZHg99eLcz1VgUcTdyAPHfS6Tw5vL7vxbVYghVWjO71EXPfpk6SJTIl3S7fm76Qgxvd2/LZsvlEyOdcUj21jyrbTAI+F5oGzwaC1NYJdWrxbOl2QrOGYs/W6EQLzER0QgYnRJTyKqD7nebp8gghc6fHDPemJuF8kR+CACOPgHZOlJpHt</vt:lpwstr>
  </property>
  <property fmtid="{D5CDD505-2E9C-101B-9397-08002B2CF9AE}" pid="18" name="x1ye=22">
    <vt:lpwstr>nbb5QiamFc/yuYiYUxnA3TgFeruCeIsBSA9PwwI/gMMiePwc2za8CwCMmXBqdX+ZcWIHsNjHw1EzpbKiiO8eBF9mFhn2ui6zKnDRMHksqONhFfV5+bNvVESlRVlpdFf6GUkm4KtEFv5PfC4ZIJT3b2eXqqkSbCZPeqcwuxmX8KEok8c3jrLN92Rj1wCEkqkkH0g7EiqdmR3tat7HNvhxGFFLKsqo4fPyswuyV9jtv0RzU+kV45bJxbkJCmRUv2X</vt:lpwstr>
  </property>
  <property fmtid="{D5CDD505-2E9C-101B-9397-08002B2CF9AE}" pid="19" name="x1ye=23">
    <vt:lpwstr>IjFoP4B/GOvRsalWWr5F8+qva9YjJy399MEGR2x1vQkK66mG5p9I8Wb6kRKwNcHcLGucznvhhQs2HrLtxmy24HXglvM7UxumJKrxpte7S9c1U27N7TuXpybbDwrykNGCoYm98VCiqC5od88gDlkq6kSv4fJGThzG8lNsccY2OwRlxhUhX91MmzlHdS+DjuTX9R/JD2o7uXGBMAcD4bWIW5ln+V2vfFrEgnCDFPg6LNubhcKKa8ipjPdHxIfVfZy</vt:lpwstr>
  </property>
  <property fmtid="{D5CDD505-2E9C-101B-9397-08002B2CF9AE}" pid="20" name="x1ye=24">
    <vt:lpwstr>kVKwQJJ/MgCf0VBSyqhZpIp6GiCHPyktPnwlhT09WVguzb40hPK7jBK68s3Yy6KMf/pUag7v629Dzo5lNG1bYPp0ZX0XrIs5XICtFaJdulFW62MdfG8c/laK8si/ZjEQH/uh9lexaTGgfEA0Ni1gu/EFod3+bGIr8K3xdhV1OEeLON9+D+HAUXnKZ8JHgj1NA5+xJYzeuOIy5LhNBfNc/yR8xjs+X841Onlkhv8OPl4HrVxvGuhvUmsIiVXxaHW</vt:lpwstr>
  </property>
  <property fmtid="{D5CDD505-2E9C-101B-9397-08002B2CF9AE}" pid="21" name="x1ye=25">
    <vt:lpwstr>XLiJuc/nRPvJjKnsC+z9L7CaphyNOlK7nuUjVk/Lf+VQqdvOl6WggppQH5KkwefUwNxvxtP2JRtqOVgC+J8Lspiw6WBYg6Ts2pF6LiPVYJBG+PQUVOADNTTzKXYB3vfo6wPpp6fpq65gJW7wG9DXEVgkQYDYzaEAA6B+iPbu29C0TVeUYAxbB/RlhkWrg9wH7I/cAjD7z4qBQTTQg/2eYj36u19d21EoaXR7GL1cHPD3F2iY26q68LqcLibZhOR</vt:lpwstr>
  </property>
  <property fmtid="{D5CDD505-2E9C-101B-9397-08002B2CF9AE}" pid="22" name="x1ye=26">
    <vt:lpwstr>cIpNmsIPVhRDgYK4+QmoGngdXinl1Gj0MI8CFm5Nf/jeSjxQMo+EljbRLh0Qj2EjRTPKRnDn0wNdV3hoAsdylJFpunxwWVVpcIBkr7uIc1VKMwS59qWXEmqo0/ZX1DKkFLidj76n9p/4JP/7Wmg1zgXinD8zoPvef4QOGdjMZfL3daGYugmzJ664VrZM987i7GL1CXx4PdIvwT7kpMke586AV/I/OPRmNoe+cpME+p/HUiIqs505meFYsBUEF14</vt:lpwstr>
  </property>
  <property fmtid="{D5CDD505-2E9C-101B-9397-08002B2CF9AE}" pid="23" name="x1ye=27">
    <vt:lpwstr>hOSjb3eH2gVT+tqpXZIEErfcpbgbzfhD6pm22VB/UcLyJVhUgGKDtObvicGpuhmudeb15Sxr6238nfac8zE5sgK8iMAR0Y3BXvadI63TpxETUg5ZEMesewrIwzv5VBARfwnl8qSB7xGmYD964NrSs8/vAdJ/QMvZzLmM/L0Su0EYeoIzo/cpSIPgl5Z0u+roaX4JB3RCxdb2gvNT/R0I6B07gKFS7D26++tBZFibSy4Yr2vSIr0VGl2qow/4X59</vt:lpwstr>
  </property>
  <property fmtid="{D5CDD505-2E9C-101B-9397-08002B2CF9AE}" pid="24" name="x1ye=28">
    <vt:lpwstr>a0Gsslks8oBrJ8FusW3vKjzTtEcX3cd+uvlo6zt5sH9E48wqSusirDShSvOqhm73xSpMikN9fzRPueGIrhPXB0FlETU8oJ1oAZ4bu4PtTRXXdId3t6r6l5M2w1fKq+aB4qD9EYneJTHElbbvsbWua8xv8fsVh3NKeIu9ddbVd71XmgiQ6pjAMQR8t8d2cuAHrHOSYAHO1qv6sJFj+bQcBv2HsFSDVFDTaNXBV8z8GZVJpbFRw2CMSaLsLO9LoeG</vt:lpwstr>
  </property>
  <property fmtid="{D5CDD505-2E9C-101B-9397-08002B2CF9AE}" pid="25" name="x1ye=29">
    <vt:lpwstr>vBJ453udar7t2/oNjliqOWlFfI5B0s+TQ9lsA+wtpAivL7k85+8VYnSK1OmjmVQAX6iWRcSP+XXQEM3fPGulHe4exwvSrYbHoHs/w15Y46E0jLYFzpuJrmjb7g7W2RobTIG33RBHAjrIj6jliEUsACstNWtB/+X8VZxiIJ63GJIBFHPB1Ll5KRhU2qfH8LZzoVxWWRFzlaX5GWx8blC/PfMsjhyRWi/f7M2LVNUVpeYVVAdhdZAXpElSSkeDq/R</vt:lpwstr>
  </property>
  <property fmtid="{D5CDD505-2E9C-101B-9397-08002B2CF9AE}" pid="26" name="x1ye=3">
    <vt:lpwstr>XPeYiXW69RBIh6n3Vy4M4fIq5v78d3a2ZmcZkJOvvS9Zzdsfq06tDSwGRUxma+vw9vqJinYOjykiyPU+QV3zra4M73kwS4s0Cuh2Nk+Y6kvZ7AkL4CuakNiRGgYuJKUdknnXdy/fukCGz44OlxVPVwbJO+nHlMi+IE+0RWfWCgLSWzPPEzRYXDVLWjKiTLe1jCciNRKaS1Gk8Jgu43qj522Q066ZzzyLxVGMRVZmbao0Uxk/JML6nIJkZ70Ku2z</vt:lpwstr>
  </property>
  <property fmtid="{D5CDD505-2E9C-101B-9397-08002B2CF9AE}" pid="27" name="x1ye=30">
    <vt:lpwstr>A0UHvQpBuvkuVA/EIqMOigfI3kter1YVrAEWWqLut7bC9/v7frKf/cyX8+2EX/MPEd4o2CUPPKdk/7JhulVpDj/uI7Jwr/OPYd6h7uVplMm/hYU1KDB6lDwjAgYAWH18NY/pID0v1qKhDDlQGCaiVZkphBrMEnVI6/t2cgytHan+h9A1cffyTIRzxQp3/bQei2+3zGMWwrMiYZRHAr8OjvDDSgj8SlfZiLkR2dVjHdH/GHyZ+pn5v9exjIyfAyI</vt:lpwstr>
  </property>
  <property fmtid="{D5CDD505-2E9C-101B-9397-08002B2CF9AE}" pid="28" name="x1ye=31">
    <vt:lpwstr>+e5d5JFM4rVupac6GUeqzryvbYt3E1STd9J9eKHcP8G8C27PaBBD45EJC2eY4KS1dW7XeINReyxWGPu9pbuh7rhFbWQ1f1Fo0eyqb1BMjXk5ixRx+jPQZg126NEZA7P/ZSYrqUNKS6Bfxw79AVe6/yVTqcSE0IHZPsrBn92n6KiLUr2Rqw820Vn6LXfHxoRebyybPxF3x+rIeZppGV0J7CCS+ooHKwc6RbRZvyvkcazwIv7u50/HeF+dIlzRe1F</vt:lpwstr>
  </property>
  <property fmtid="{D5CDD505-2E9C-101B-9397-08002B2CF9AE}" pid="29" name="x1ye=32">
    <vt:lpwstr>jyn3VDA6AJrfAdP6hs6/Ii4Ee1LR1CQlPUi/HrElCpos/YZ8Bmj3pUZqfvPm4ekJhMr4zuPPI1Dw97E2RVQott1Vl2aYobV3TqRXJL6iDfpE5jxb8J4S1GmB5qGeL+RTU54XQ3tn4XEY4NrClEjS1f5lf9eZeZ+XOIrzdSsHHza3HbVah2WMhEVr0y/4V3BCY+lZFrhyPHq15Lx/TbsN5ND9yTdqDe0w34P8uWDNQf2mC6ifeXjcfFNJq3hhimX</vt:lpwstr>
  </property>
  <property fmtid="{D5CDD505-2E9C-101B-9397-08002B2CF9AE}" pid="30" name="x1ye=33">
    <vt:lpwstr>CbPsnLjP+ggvleo3gsImhqtKu0lejudB5qMhDYnSyHGWa+6eqq6bn2z8+2alBVSuFIn3499zuGVyfsvoGOmdK7BQ4Tk0QR2VqqRnORveeR2n6Hwfykutd3L7Rm13+tgiIBsMRRrn8G1bz+AtoUTdrPlYhtdAD95Ap5C8E/zKYtR2BybxsCLMf+Z6gWC12x4XbV2xNZQIKQiUQFIXXGgBg3OgnLEdWpGsOeymxf7OyH7rw06M8WCf2JdYUmspFcC</vt:lpwstr>
  </property>
  <property fmtid="{D5CDD505-2E9C-101B-9397-08002B2CF9AE}" pid="31" name="x1ye=34">
    <vt:lpwstr>WB/kvOPYiIUyajOvD2m5ZlrIspwCbQXY8XLJhB7QRE3uyTwc3aarFO0FUKrk6LzpzFnWv6QNl2mEwUp0aB3DKYx/wr+ToQ4ofTM22s/gDpYaE/bXMeZIOZUosCL1M9k7IidNYZhT5QZEYbD+M0F6/kk8mr1Iwy+prRyqBOiDY9wRqEapbyvyrFlx8jAmyGv+PH+Zft+sTfjiojhp1uo2No1uypdXTb63ZXaoTP9wOaHu3aamxTHZInJKmCYI+DX</vt:lpwstr>
  </property>
  <property fmtid="{D5CDD505-2E9C-101B-9397-08002B2CF9AE}" pid="32" name="x1ye=35">
    <vt:lpwstr>j9V1sCXIUSZXycdAgL6DHbget44wyGTiLHwkyYStDNecKP53c0qLcxIZlVuKOFxqUT3EeVCcUsE4B+9T+DOrUzaYqANTC+q8kS9dMOl4XTHub2jntyKAChZeMMWHX4/b0EJMuq5amCZ6EK++J7ghYB+768b7TqWzUTHBFGGX2h4iMdW9fcvvpIqvev6CGxr35gv1P98rTC20pv69527X4xEGPwN84+Ejr8u/qoWUuk/4xXxbRJRdJQs4PDAP/My</vt:lpwstr>
  </property>
  <property fmtid="{D5CDD505-2E9C-101B-9397-08002B2CF9AE}" pid="33" name="x1ye=36">
    <vt:lpwstr>DYRZF+XHA0dQwDweSMBkNqMAz25z51119Fu6lkNq0ajMcymqJbswmtAmOLLwW48mJJQjQQufn8Z8SkUeKbTIPuH3goY1jqQ8th6lFlEIDDt5zbsQWnxDGy5hUc3FuSxF7trjNtm/DfZWoU2Rebr7RS2FudzVa83jPHmutCsgej8umVo6FZzZdciqYzYCDuWHYJuNKAgpIXChuXKx55vQk6WdM0TFPRDgYCXFO0UqW+etZ87uWikKR6jBP2U9N1+</vt:lpwstr>
  </property>
  <property fmtid="{D5CDD505-2E9C-101B-9397-08002B2CF9AE}" pid="34" name="x1ye=37">
    <vt:lpwstr>uCFz96RLGibe+1yeQ0S6CEcbvGGN15AxUM6lTePMe0qzwFE1jXLYorjr0px1ajQzJoxJ6zm+FD7RcKDkZhB9/5SmkjLJKSP2LwACMB0hN7MY0J1cEzOgw4kNkWORXU99r7gjedg0WWiobJ4D2WkMGIiykzb3B/thuGaiyJxNyO8yV5391eFIklNbN39QxTjOIRSBl85slij1AeWYqlrrq/J+apI4hMQKlmBHej0tjm1XxaSfSz6PbIoXg//Qevx</vt:lpwstr>
  </property>
  <property fmtid="{D5CDD505-2E9C-101B-9397-08002B2CF9AE}" pid="35" name="x1ye=38">
    <vt:lpwstr>AEEs2ZOmMf8C4QcXl/8v1fEVrQ3601HpGzb/fBkMSaPPrHHKdiZYLMPEFEavNNjlq4q3/T3haXWVZjrhNvm6DCjhxyNbVqblNO/lNDui7zxrV0AL8nyN+oTZ6kg/gK3JiSTTlvytzDbZ7spNmPxrZUBxXOeb15SEwjheIk1zRs4149w7+9F2ipA7h/l7izPwH7/RrBOtpLOQhqWi50PGqRm9HBUyDpwiYYmqiJsZrNY8uCEl/jj5oUp8C6oW+GZ</vt:lpwstr>
  </property>
  <property fmtid="{D5CDD505-2E9C-101B-9397-08002B2CF9AE}" pid="36" name="x1ye=39">
    <vt:lpwstr>0xAPGCpFgRsPOKPxgCbeuRNd/XxWuXni+z+Hv0w5D2M6Dd8kOZqdmnOIKxnUSOl47SZkA9Ei7cxVN5hquTI0vhdKcP3A6wu1QCo68ToUVVYHrYMevlpPNx/fkDhjbwe7AxmFuyPR4PNqzgMMXVZJXdofqkVNXOueBEnNAoLB8lR+N9WIszkkMAV6J9s9dJPBhEPkHD8hoBY9rZQw04NjFKlQP5I6zfxf7WF5KDNwtiMZqZar/F1jkY3qOH0N7cY</vt:lpwstr>
  </property>
  <property fmtid="{D5CDD505-2E9C-101B-9397-08002B2CF9AE}" pid="37" name="x1ye=4">
    <vt:lpwstr>JCPpNxnR9tn7z5YQUIKfo39niPIwt6HMH8MSxlXZ2xILpiy8HNB68K/5Th7BEoNExdBoMsDZ9tbQi+71bJBx7h0BGD6DiJmi8wOrqVur/W2IsoglrcfFPpJ2v9v4wX1VeqFxoqzeo6CeF1NMbtEDxJnU2h7/hN261jKeFmWunWDFfmw6/UbEJ/VfAZ4oDHydw2evMs17d7fvc8F7Bv0wenU2Y+RA2eI9kUzvMTSK0motLj1TYy3PtZtoZatmicF</vt:lpwstr>
  </property>
  <property fmtid="{D5CDD505-2E9C-101B-9397-08002B2CF9AE}" pid="38" name="x1ye=40">
    <vt:lpwstr>HQ7ehkm/KX8drQk/98bqazmWvmmTQaN/4qbq19BuYgXzjH3+2NJPafFY6r3NfDxUrVMVdWHJNN9XHUIjWsm1wBn+JZP6ZkURYRF4cIMUpGAjixL2F9rK9uBKLYwpkmR77yCHjS8VPSWktSUWWlEBIJDlyEMFKZKtg6sxxB/4gwlwZot7LCmqp1gxvv5lM9xsYhHpo/O5hISK8viVOreXKSBUBzDX5nhaAY04RQYgQabkbRgVG/ZkO2w9UK/uhqG</vt:lpwstr>
  </property>
  <property fmtid="{D5CDD505-2E9C-101B-9397-08002B2CF9AE}" pid="39" name="x1ye=41">
    <vt:lpwstr>ZguonIU9ipQqcfg4aC6HCN4EyRtCZ70Uc1C38yi5XpXv96VXjZz/bH4g7VzSQS0H6j0KqDV2u4Xca4l+YveCQ49jP/3dAQ0Ik8YBIU2sQOIYsj3tL621eNxdsxI5lGv+HjYL8EoTs+CQS69kqgm+/zHMwmWHaEk6PMmzfuwET+d1kz98RXZCbNZq1Jq72+okdpkCNCri2AIouWR5+dTPhXbP7SdD8CsMxBUJiOOdFzA05LsDlf5L5AePOHnemMP</vt:lpwstr>
  </property>
  <property fmtid="{D5CDD505-2E9C-101B-9397-08002B2CF9AE}" pid="40" name="x1ye=42">
    <vt:lpwstr>4pGsVhr3ajtrrXn/jfHXDx7eaHTlQdZ5bGRpc+Sf3tRYF03CwQmhJAfAp3Wk7WJtzkfHV7Ah6+IRMeQN3zFUHZHSOlUw/lek8n6fx2ZbVPNQBIuY3jWyRSTXrCVp8/DkYp1CJ5BqripBB8YEEMnlVMyYDGtJD5GKA4zV/jHXpvCs4rW1YrtO0d3oK/2WvoOllEK38htaG4dPTx+wdehfwshttabtn5P5DP+HkFfCJHKqcSgDOoGxkCymRO/txEj</vt:lpwstr>
  </property>
  <property fmtid="{D5CDD505-2E9C-101B-9397-08002B2CF9AE}" pid="41" name="x1ye=43">
    <vt:lpwstr>fmnGBylFJJTHZc/zny+sx7kx9023Dsf52PfupcNnaRdjHH+mqzmaTp/WwLcprrE2qCodJwwmAgsL20RPvdHfckXtfZBl4yEjsX5DTJnSdWNd8dfEdjKX9qZsGKRpOPpvjxBSoaNAbnRemnZ08r3foT/AbW6ioW29/2q27SvkolsEE3IzogbHoHjyQSVjic7hCv05yIW2wJmvU3g30aGGYcDS8d75R838M0HMgmlKeJRQG5KwuZ5ru3kzYPLf3JS</vt:lpwstr>
  </property>
  <property fmtid="{D5CDD505-2E9C-101B-9397-08002B2CF9AE}" pid="42" name="x1ye=44">
    <vt:lpwstr>Bts2b+NENmlUWz2ICpEWU11K9fC5jww4D2thtut2sOKlvQgKbxnIZohJ8nJBgmGDgVZSrjY19jn0viqJDEUaP3UfqB9Ll+9fzuwrLNlE/vEd+LNnAIK/yXe84r//AW8eLu3MKwAA</vt:lpwstr>
  </property>
  <property fmtid="{D5CDD505-2E9C-101B-9397-08002B2CF9AE}" pid="43" name="x1ye=5">
    <vt:lpwstr>TXwvH97TWotUFPe0PMDZgsIgG3myVOa2KH8riZ3yLsgUa5VhoQfFVGhJ6A6m8zY84MkKaxk8dVeuTmfSF7EOIpRIynpPQPF/55cBLmkJCMA+X7q31ELqtRqo5bVUNsfeGkISHd/SvgM5E52+wyDN1vnZgi0ntQ5MFtNrdiVYGpJs1r9A+c0V/ifiPtRCBvBibmIevQeKmPshGz6eO8NiWAr8E8+SENBaQC8tmPqALjN/3Mi2v9M7Q8TEJOkdo+N</vt:lpwstr>
  </property>
  <property fmtid="{D5CDD505-2E9C-101B-9397-08002B2CF9AE}" pid="44" name="x1ye=6">
    <vt:lpwstr>Y4Yt8ru8SU7uhpM28CUTw8HHwwLDlxWmjmyZgf8kgtiLSvOy4BAg5p+CLhk4GxcoB41v5cakaIWiNLPXz1v4gvoPAqElBdcufx1oblrn6D6uOmJB3eq7Lz0Ash3xeIXMQx093KLDv5IK0RoYYXe1QPmCnIkshpY1i8xu0a08LWvJREbaW0xdX16WgMLnk9XXzVkgwoIGMmqAs8R1YHFa4yKgFyV+icIGn0ZhrutWOmG0Z2CLdXLFf9gjL5uKOnj</vt:lpwstr>
  </property>
  <property fmtid="{D5CDD505-2E9C-101B-9397-08002B2CF9AE}" pid="45" name="x1ye=7">
    <vt:lpwstr>QA89J4Z10NS4IapLMYIdTjYKSVXSsP4Hk6myBcBP0QAlTfFSmEjbYcvuZ/FqPmWG7jSuMFQSyrpiU9vYBiQ0XK664kEFY0JhoVsU3NxC767ci0w5o7gEb2+OoKIauxnsGAxVst3RldFiQ/nng85RPm9Mtxn+hi2WXZTnaasMiubJIlBnA5uLZWGIcEyNlfMsIzvRkwS8kc0Jv1PdZvLgIMmy/PusNaka2OKZM7jZLyO3NEggfIAH/8SJA0CAOTD</vt:lpwstr>
  </property>
  <property fmtid="{D5CDD505-2E9C-101B-9397-08002B2CF9AE}" pid="46" name="x1ye=8">
    <vt:lpwstr>MrR0uGRpudwnExuFRqzi/ZonZQYRcfLr2IQ/vr52OlbXAP3F6q9s9lN5peTYvKXXQWuYFQBFSy8G5so077YeXZtQqW7D/voGDud0tiRNOiYtjiDwe/z4pqHnaD6mPHbv/IWRv7RtBw0ZtDyfSrt86CzO/pdpy0jtrEsz2sTMcgM4iRZU5RmuZiuWiW91gmj6cTH1qEVNoUi1dQ6jNy6/C2mCuUcyJpbsRGReAIJKv8goayk6Br6HcP1izSyj7ge</vt:lpwstr>
  </property>
  <property fmtid="{D5CDD505-2E9C-101B-9397-08002B2CF9AE}" pid="47" name="x1ye=9">
    <vt:lpwstr>ibAun6d2hwYxzpyo2fqjPm8CWo1kXHjVugVIoSZyw59T1rkna4PtpqbNdHFhcZDPknpcep5kh1/G+/HYOfqqRt9R9quUzCHDPK23Flhz6PV0aYkbzmJaKOn6X8Fruz9BYre9PTracT/R3RwJQcrSMCr07z51oyNDQ8TDSIazqeeJBTfn1MphaCOOvws+Hf3oMCRCJxyZDP1nUEiUrt1esjgJ/ggnPzMTF9UaL1o69RVFl0WZnEsy7MbldD4Pq3V</vt:lpwstr>
  </property>
</Properties>
</file>